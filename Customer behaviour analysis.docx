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C1F8C" w:rsidRPr="00EB20C1" w:rsidRDefault="00EB20C1" w:rsidP="00EB20C1">
      <w:pPr>
        <w:jc w:val="center"/>
        <w:rPr>
          <w:rFonts w:ascii="Arial Black" w:hAnsi="Arial Black"/>
          <w:b/>
          <w:bCs/>
        </w:rPr>
      </w:pPr>
      <w:r w:rsidRPr="00EB20C1">
        <w:rPr>
          <w:rFonts w:ascii="Arial Black" w:hAnsi="Arial Black"/>
          <w:b/>
          <w:bCs/>
        </w:rPr>
        <w:t xml:space="preserve">Customer </w:t>
      </w:r>
      <w:r w:rsidRPr="00EB20C1">
        <w:rPr>
          <w:rFonts w:ascii="Arial Black" w:hAnsi="Arial Black"/>
          <w:b/>
          <w:bCs/>
        </w:rPr>
        <w:t>Behavior</w:t>
      </w:r>
      <w:r w:rsidRPr="00EB20C1">
        <w:rPr>
          <w:rFonts w:ascii="Arial Black" w:hAnsi="Arial Black"/>
          <w:b/>
          <w:bCs/>
        </w:rPr>
        <w:t xml:space="preserve"> Analysis</w:t>
      </w:r>
    </w:p>
    <w:p w:rsidR="00EB20C1" w:rsidRDefault="00EB20C1" w:rsidP="00EB20C1"/>
    <w:p w:rsidR="00EB20C1" w:rsidRDefault="00EB20C1" w:rsidP="00EB20C1">
      <w:r w:rsidRPr="00EB20C1">
        <w:t>This document summarizes insights derived from customer engagement data.</w:t>
      </w:r>
    </w:p>
    <w:p w:rsidR="00C61FCD" w:rsidRDefault="00C61FCD" w:rsidP="00EB20C1"/>
    <w:p w:rsidR="001730AB" w:rsidRDefault="001730AB" w:rsidP="00EB20C1"/>
    <w:p w:rsidR="001730AB" w:rsidRDefault="001730AB" w:rsidP="000F5FF4">
      <w:pPr>
        <w:pStyle w:val="ListParagraph"/>
        <w:numPr>
          <w:ilvl w:val="0"/>
          <w:numId w:val="34"/>
        </w:numPr>
        <w:rPr>
          <w:rFonts w:ascii="Arial Black" w:hAnsi="Arial Black"/>
          <w:b/>
          <w:bCs/>
        </w:rPr>
      </w:pPr>
      <w:r w:rsidRPr="00E64E92">
        <w:rPr>
          <w:rFonts w:ascii="Arial Black" w:hAnsi="Arial Black"/>
          <w:b/>
          <w:bCs/>
          <w:sz w:val="28"/>
          <w:szCs w:val="28"/>
        </w:rPr>
        <w:t xml:space="preserve">Key </w:t>
      </w:r>
      <w:proofErr w:type="gramStart"/>
      <w:r w:rsidRPr="00E64E92">
        <w:rPr>
          <w:rFonts w:ascii="Arial Black" w:hAnsi="Arial Black"/>
          <w:b/>
          <w:bCs/>
          <w:sz w:val="28"/>
          <w:szCs w:val="28"/>
        </w:rPr>
        <w:t>Insights</w:t>
      </w:r>
      <w:r>
        <w:rPr>
          <w:rFonts w:ascii="Arial Black" w:hAnsi="Arial Black"/>
          <w:b/>
          <w:bCs/>
        </w:rPr>
        <w:t xml:space="preserve"> :</w:t>
      </w:r>
      <w:proofErr w:type="gramEnd"/>
    </w:p>
    <w:p w:rsidR="001730AB" w:rsidRDefault="001730AB" w:rsidP="001730AB">
      <w:pPr>
        <w:rPr>
          <w:rFonts w:ascii="Arial Black" w:hAnsi="Arial Black"/>
          <w:b/>
          <w:bCs/>
        </w:rPr>
      </w:pPr>
    </w:p>
    <w:p w:rsidR="001730AB" w:rsidRPr="001730AB" w:rsidRDefault="001730AB" w:rsidP="001730AB">
      <w:pPr>
        <w:ind w:left="360"/>
        <w:rPr>
          <w:rFonts w:ascii="Arial Black" w:hAnsi="Arial Black"/>
          <w:b/>
          <w:bCs/>
          <w:lang w:val="en-IN"/>
        </w:rPr>
      </w:pPr>
      <w:r w:rsidRPr="001730AB">
        <w:rPr>
          <w:rFonts w:ascii="Arial Black" w:hAnsi="Arial Black"/>
          <w:b/>
          <w:bCs/>
          <w:lang w:val="en-IN"/>
        </w:rPr>
        <w:t>1. Factors Influencing Customer Engagement</w:t>
      </w:r>
    </w:p>
    <w:p w:rsidR="001730AB" w:rsidRPr="001730AB" w:rsidRDefault="001730AB" w:rsidP="001730AB">
      <w:pPr>
        <w:numPr>
          <w:ilvl w:val="0"/>
          <w:numId w:val="30"/>
        </w:numPr>
        <w:rPr>
          <w:rFonts w:asciiTheme="majorHAnsi" w:hAnsiTheme="majorHAnsi" w:cstheme="majorHAnsi"/>
          <w:lang w:val="en-IN"/>
        </w:rPr>
      </w:pPr>
      <w:r w:rsidRPr="001730AB">
        <w:rPr>
          <w:rFonts w:asciiTheme="majorHAnsi" w:hAnsiTheme="majorHAnsi" w:cstheme="majorHAnsi"/>
          <w:lang w:val="en-IN"/>
        </w:rPr>
        <w:t>Customer engagement is primarily influenced by the type of content.</w:t>
      </w:r>
    </w:p>
    <w:p w:rsidR="001730AB" w:rsidRPr="001730AB" w:rsidRDefault="001730AB" w:rsidP="001730AB">
      <w:pPr>
        <w:numPr>
          <w:ilvl w:val="0"/>
          <w:numId w:val="30"/>
        </w:numPr>
        <w:rPr>
          <w:rFonts w:asciiTheme="majorHAnsi" w:hAnsiTheme="majorHAnsi" w:cstheme="majorHAnsi"/>
          <w:lang w:val="en-IN"/>
        </w:rPr>
      </w:pPr>
      <w:r w:rsidRPr="001730AB">
        <w:rPr>
          <w:rFonts w:asciiTheme="majorHAnsi" w:hAnsiTheme="majorHAnsi" w:cstheme="majorHAnsi"/>
          <w:lang w:val="en-IN"/>
        </w:rPr>
        <w:t>Blog content has the highest level of engagement among customers.</w:t>
      </w:r>
    </w:p>
    <w:p w:rsidR="001730AB" w:rsidRPr="001730AB" w:rsidRDefault="001730AB" w:rsidP="001730AB">
      <w:pPr>
        <w:ind w:left="360"/>
        <w:rPr>
          <w:rFonts w:ascii="Arial Black" w:hAnsi="Arial Black"/>
          <w:b/>
          <w:bCs/>
          <w:lang w:val="en-IN"/>
        </w:rPr>
      </w:pPr>
      <w:r w:rsidRPr="001730AB">
        <w:rPr>
          <w:rFonts w:ascii="Arial Black" w:hAnsi="Arial Black"/>
          <w:b/>
          <w:bCs/>
          <w:lang w:val="en-IN"/>
        </w:rPr>
        <w:t>2. Customer Journey Drop-Off</w:t>
      </w:r>
    </w:p>
    <w:p w:rsidR="001730AB" w:rsidRPr="001730AB" w:rsidRDefault="001730AB" w:rsidP="001730AB">
      <w:pPr>
        <w:numPr>
          <w:ilvl w:val="0"/>
          <w:numId w:val="30"/>
        </w:numPr>
        <w:rPr>
          <w:rFonts w:asciiTheme="majorHAnsi" w:hAnsiTheme="majorHAnsi" w:cstheme="majorHAnsi"/>
          <w:lang w:val="en-IN"/>
        </w:rPr>
      </w:pPr>
      <w:r w:rsidRPr="001730AB">
        <w:rPr>
          <w:rFonts w:asciiTheme="majorHAnsi" w:hAnsiTheme="majorHAnsi" w:cstheme="majorHAnsi"/>
          <w:lang w:val="en-IN"/>
        </w:rPr>
        <w:t>The Checkout stage is the major drop-off point in the customer journey.</w:t>
      </w:r>
    </w:p>
    <w:p w:rsidR="001730AB" w:rsidRPr="001730AB" w:rsidRDefault="001730AB" w:rsidP="001730AB">
      <w:pPr>
        <w:numPr>
          <w:ilvl w:val="0"/>
          <w:numId w:val="30"/>
        </w:numPr>
        <w:rPr>
          <w:rFonts w:asciiTheme="majorHAnsi" w:hAnsiTheme="majorHAnsi" w:cstheme="majorHAnsi"/>
          <w:lang w:val="en-IN"/>
        </w:rPr>
      </w:pPr>
      <w:r w:rsidRPr="001730AB">
        <w:rPr>
          <w:rFonts w:asciiTheme="majorHAnsi" w:hAnsiTheme="majorHAnsi" w:cstheme="majorHAnsi"/>
          <w:lang w:val="en-IN"/>
        </w:rPr>
        <w:t>This may indicate friction in the final purchase process (e.g., complex checkout, lack of payment options).</w:t>
      </w:r>
    </w:p>
    <w:p w:rsidR="001730AB" w:rsidRPr="001730AB" w:rsidRDefault="001730AB" w:rsidP="001730AB">
      <w:pPr>
        <w:ind w:left="360"/>
        <w:rPr>
          <w:rFonts w:ascii="Arial Black" w:hAnsi="Arial Black"/>
          <w:b/>
          <w:bCs/>
          <w:lang w:val="en-IN"/>
        </w:rPr>
      </w:pPr>
      <w:r w:rsidRPr="001730AB">
        <w:rPr>
          <w:rFonts w:ascii="Arial Black" w:hAnsi="Arial Black"/>
          <w:b/>
          <w:bCs/>
          <w:lang w:val="en-IN"/>
        </w:rPr>
        <w:t>3. Impact of Customer Reviews</w:t>
      </w:r>
    </w:p>
    <w:p w:rsidR="001730AB" w:rsidRPr="001730AB" w:rsidRDefault="001730AB" w:rsidP="001730AB">
      <w:pPr>
        <w:numPr>
          <w:ilvl w:val="0"/>
          <w:numId w:val="30"/>
        </w:numPr>
        <w:rPr>
          <w:rFonts w:asciiTheme="majorHAnsi" w:hAnsiTheme="majorHAnsi" w:cstheme="majorHAnsi"/>
          <w:lang w:val="en-IN"/>
        </w:rPr>
      </w:pPr>
      <w:r w:rsidRPr="001730AB">
        <w:rPr>
          <w:rFonts w:asciiTheme="majorHAnsi" w:hAnsiTheme="majorHAnsi" w:cstheme="majorHAnsi"/>
          <w:lang w:val="en-IN"/>
        </w:rPr>
        <w:t xml:space="preserve">Customer reviews significantly affect purchasing </w:t>
      </w:r>
      <w:r w:rsidR="00CB04EA" w:rsidRPr="001730AB">
        <w:rPr>
          <w:rFonts w:asciiTheme="majorHAnsi" w:hAnsiTheme="majorHAnsi" w:cstheme="majorHAnsi"/>
          <w:lang w:val="en-IN"/>
        </w:rPr>
        <w:t>behaviour</w:t>
      </w:r>
      <w:r w:rsidRPr="001730AB">
        <w:rPr>
          <w:rFonts w:asciiTheme="majorHAnsi" w:hAnsiTheme="majorHAnsi" w:cstheme="majorHAnsi"/>
          <w:lang w:val="en-IN"/>
        </w:rPr>
        <w:t>.</w:t>
      </w:r>
    </w:p>
    <w:p w:rsidR="001730AB" w:rsidRPr="001730AB" w:rsidRDefault="001730AB" w:rsidP="001730AB">
      <w:pPr>
        <w:numPr>
          <w:ilvl w:val="0"/>
          <w:numId w:val="30"/>
        </w:numPr>
        <w:rPr>
          <w:rFonts w:asciiTheme="majorHAnsi" w:hAnsiTheme="majorHAnsi" w:cstheme="majorHAnsi"/>
          <w:lang w:val="en-IN"/>
        </w:rPr>
      </w:pPr>
      <w:r w:rsidRPr="001730AB">
        <w:rPr>
          <w:rFonts w:asciiTheme="majorHAnsi" w:hAnsiTheme="majorHAnsi" w:cstheme="majorHAnsi"/>
          <w:lang w:val="en-IN"/>
        </w:rPr>
        <w:t>Products with poor reviews, such as:</w:t>
      </w:r>
    </w:p>
    <w:p w:rsidR="001730AB" w:rsidRPr="001730AB" w:rsidRDefault="001730AB" w:rsidP="001730AB">
      <w:pPr>
        <w:numPr>
          <w:ilvl w:val="0"/>
          <w:numId w:val="30"/>
        </w:numPr>
        <w:tabs>
          <w:tab w:val="num" w:pos="1440"/>
        </w:tabs>
        <w:rPr>
          <w:rFonts w:asciiTheme="majorHAnsi" w:hAnsiTheme="majorHAnsi" w:cstheme="majorHAnsi"/>
          <w:lang w:val="en-IN"/>
        </w:rPr>
      </w:pPr>
      <w:r w:rsidRPr="001730AB">
        <w:rPr>
          <w:rFonts w:asciiTheme="majorHAnsi" w:hAnsiTheme="majorHAnsi" w:cstheme="majorHAnsi"/>
          <w:lang w:val="en-IN"/>
        </w:rPr>
        <w:t>Soccer Ball</w:t>
      </w:r>
    </w:p>
    <w:p w:rsidR="001730AB" w:rsidRPr="001730AB" w:rsidRDefault="001730AB" w:rsidP="001730AB">
      <w:pPr>
        <w:numPr>
          <w:ilvl w:val="0"/>
          <w:numId w:val="30"/>
        </w:numPr>
        <w:tabs>
          <w:tab w:val="num" w:pos="1440"/>
        </w:tabs>
        <w:rPr>
          <w:rFonts w:asciiTheme="majorHAnsi" w:hAnsiTheme="majorHAnsi" w:cstheme="majorHAnsi"/>
          <w:lang w:val="en-IN"/>
        </w:rPr>
      </w:pPr>
      <w:r w:rsidRPr="001730AB">
        <w:rPr>
          <w:rFonts w:asciiTheme="majorHAnsi" w:hAnsiTheme="majorHAnsi" w:cstheme="majorHAnsi"/>
          <w:lang w:val="en-IN"/>
        </w:rPr>
        <w:t>Ice Skates</w:t>
      </w:r>
      <w:r w:rsidRPr="001730AB">
        <w:rPr>
          <w:rFonts w:asciiTheme="majorHAnsi" w:hAnsiTheme="majorHAnsi" w:cstheme="majorHAnsi"/>
          <w:lang w:val="en-IN"/>
        </w:rPr>
        <w:br/>
        <w:t>are seeing reduced repeat purchases.</w:t>
      </w:r>
    </w:p>
    <w:p w:rsidR="001730AB" w:rsidRPr="001730AB" w:rsidRDefault="001730AB" w:rsidP="001730AB">
      <w:pPr>
        <w:ind w:left="360"/>
        <w:rPr>
          <w:rFonts w:ascii="Arial Black" w:hAnsi="Arial Black"/>
          <w:b/>
          <w:bCs/>
          <w:lang w:val="en-IN"/>
        </w:rPr>
      </w:pPr>
      <w:r w:rsidRPr="001730AB">
        <w:rPr>
          <w:rFonts w:ascii="Arial Black" w:hAnsi="Arial Black"/>
          <w:b/>
          <w:bCs/>
          <w:lang w:val="en-IN"/>
        </w:rPr>
        <w:t>4. Top Performers</w:t>
      </w:r>
    </w:p>
    <w:p w:rsidR="001730AB" w:rsidRPr="001730AB" w:rsidRDefault="001730AB" w:rsidP="001730AB">
      <w:pPr>
        <w:numPr>
          <w:ilvl w:val="0"/>
          <w:numId w:val="30"/>
        </w:numPr>
        <w:rPr>
          <w:rFonts w:asciiTheme="majorHAnsi" w:hAnsiTheme="majorHAnsi" w:cstheme="majorHAnsi"/>
          <w:lang w:val="en-IN"/>
        </w:rPr>
      </w:pPr>
      <w:r w:rsidRPr="001730AB">
        <w:rPr>
          <w:rFonts w:asciiTheme="majorHAnsi" w:hAnsiTheme="majorHAnsi" w:cstheme="majorHAnsi"/>
          <w:lang w:val="en-IN"/>
        </w:rPr>
        <w:t>Countries: Spain, Austria, and Switzerland show high engagement and conversion rates.</w:t>
      </w:r>
    </w:p>
    <w:p w:rsidR="001730AB" w:rsidRPr="001730AB" w:rsidRDefault="001730AB" w:rsidP="001730AB">
      <w:pPr>
        <w:numPr>
          <w:ilvl w:val="0"/>
          <w:numId w:val="30"/>
        </w:numPr>
        <w:rPr>
          <w:rFonts w:asciiTheme="majorHAnsi" w:hAnsiTheme="majorHAnsi" w:cstheme="majorHAnsi"/>
          <w:lang w:val="en-IN"/>
        </w:rPr>
      </w:pPr>
      <w:r w:rsidRPr="001730AB">
        <w:rPr>
          <w:rFonts w:asciiTheme="majorHAnsi" w:hAnsiTheme="majorHAnsi" w:cstheme="majorHAnsi"/>
          <w:lang w:val="en-IN"/>
        </w:rPr>
        <w:t>Product Highlight:</w:t>
      </w:r>
    </w:p>
    <w:p w:rsidR="001730AB" w:rsidRDefault="001730AB" w:rsidP="001730AB">
      <w:pPr>
        <w:numPr>
          <w:ilvl w:val="0"/>
          <w:numId w:val="30"/>
        </w:numPr>
        <w:tabs>
          <w:tab w:val="num" w:pos="1440"/>
        </w:tabs>
        <w:rPr>
          <w:rFonts w:asciiTheme="majorHAnsi" w:hAnsiTheme="majorHAnsi" w:cstheme="majorHAnsi"/>
          <w:lang w:val="en-IN"/>
        </w:rPr>
      </w:pPr>
      <w:r w:rsidRPr="001730AB">
        <w:rPr>
          <w:rFonts w:asciiTheme="majorHAnsi" w:hAnsiTheme="majorHAnsi" w:cstheme="majorHAnsi"/>
          <w:lang w:val="en-IN"/>
        </w:rPr>
        <w:t>Football Helmet is a top seller in Spain.</w:t>
      </w:r>
    </w:p>
    <w:p w:rsidR="00705404" w:rsidRPr="00705404" w:rsidRDefault="00705404" w:rsidP="00705404">
      <w:pPr>
        <w:pStyle w:val="ListParagraph"/>
        <w:rPr>
          <w:rFonts w:ascii="Arial Black" w:hAnsi="Arial Black"/>
          <w:b/>
          <w:bCs/>
          <w:sz w:val="28"/>
          <w:szCs w:val="28"/>
        </w:rPr>
      </w:pPr>
    </w:p>
    <w:p w:rsidR="00705404" w:rsidRPr="00705404" w:rsidRDefault="00705404" w:rsidP="00705404">
      <w:pPr>
        <w:pStyle w:val="ListParagraph"/>
        <w:numPr>
          <w:ilvl w:val="0"/>
          <w:numId w:val="34"/>
        </w:numPr>
        <w:rPr>
          <w:rFonts w:ascii="Arial Black" w:hAnsi="Arial Black"/>
          <w:b/>
          <w:bCs/>
          <w:sz w:val="28"/>
          <w:szCs w:val="28"/>
        </w:rPr>
      </w:pPr>
      <w:r w:rsidRPr="00705404">
        <w:rPr>
          <w:rFonts w:ascii="Arial Black" w:hAnsi="Arial Black"/>
          <w:b/>
          <w:bCs/>
          <w:sz w:val="28"/>
          <w:szCs w:val="28"/>
        </w:rPr>
        <w:t>Recommendations</w:t>
      </w:r>
    </w:p>
    <w:p w:rsidR="00705404" w:rsidRPr="00705404" w:rsidRDefault="00705404" w:rsidP="00705404">
      <w:pPr>
        <w:numPr>
          <w:ilvl w:val="0"/>
          <w:numId w:val="35"/>
        </w:numPr>
        <w:rPr>
          <w:rFonts w:asciiTheme="majorHAnsi" w:hAnsiTheme="majorHAnsi" w:cstheme="majorHAnsi"/>
          <w:lang w:val="en-IN"/>
        </w:rPr>
      </w:pPr>
      <w:r w:rsidRPr="00705404">
        <w:rPr>
          <w:rFonts w:asciiTheme="majorHAnsi" w:hAnsiTheme="majorHAnsi" w:cstheme="majorHAnsi"/>
          <w:b/>
          <w:bCs/>
          <w:lang w:val="en-IN"/>
        </w:rPr>
        <w:t>Improve Checkout Experience</w:t>
      </w:r>
      <w:r w:rsidRPr="00705404">
        <w:rPr>
          <w:rFonts w:asciiTheme="majorHAnsi" w:hAnsiTheme="majorHAnsi" w:cstheme="majorHAnsi"/>
          <w:lang w:val="en-IN"/>
        </w:rPr>
        <w:t>: Optimize or simplify the checkout process.</w:t>
      </w:r>
    </w:p>
    <w:p w:rsidR="00705404" w:rsidRPr="00705404" w:rsidRDefault="00705404" w:rsidP="00705404">
      <w:pPr>
        <w:numPr>
          <w:ilvl w:val="0"/>
          <w:numId w:val="35"/>
        </w:numPr>
        <w:rPr>
          <w:rFonts w:asciiTheme="majorHAnsi" w:hAnsiTheme="majorHAnsi" w:cstheme="majorHAnsi"/>
          <w:lang w:val="en-IN"/>
        </w:rPr>
      </w:pPr>
      <w:r w:rsidRPr="00705404">
        <w:rPr>
          <w:rFonts w:asciiTheme="majorHAnsi" w:hAnsiTheme="majorHAnsi" w:cstheme="majorHAnsi"/>
          <w:b/>
          <w:bCs/>
          <w:lang w:val="en-IN"/>
        </w:rPr>
        <w:t>Content Strategy</w:t>
      </w:r>
      <w:r w:rsidRPr="00705404">
        <w:rPr>
          <w:rFonts w:asciiTheme="majorHAnsi" w:hAnsiTheme="majorHAnsi" w:cstheme="majorHAnsi"/>
          <w:lang w:val="en-IN"/>
        </w:rPr>
        <w:t>: Focus on producing more blog content, especially targeted at high-performing regions.</w:t>
      </w:r>
    </w:p>
    <w:p w:rsidR="00705404" w:rsidRPr="00705404" w:rsidRDefault="00705404" w:rsidP="00705404">
      <w:pPr>
        <w:numPr>
          <w:ilvl w:val="0"/>
          <w:numId w:val="35"/>
        </w:numPr>
        <w:rPr>
          <w:rFonts w:asciiTheme="majorHAnsi" w:hAnsiTheme="majorHAnsi" w:cstheme="majorHAnsi"/>
          <w:lang w:val="en-IN"/>
        </w:rPr>
      </w:pPr>
      <w:r w:rsidRPr="00705404">
        <w:rPr>
          <w:rFonts w:asciiTheme="majorHAnsi" w:hAnsiTheme="majorHAnsi" w:cstheme="majorHAnsi"/>
          <w:b/>
          <w:bCs/>
          <w:lang w:val="en-IN"/>
        </w:rPr>
        <w:t>Product Review Strategy</w:t>
      </w:r>
      <w:r w:rsidRPr="00705404">
        <w:rPr>
          <w:rFonts w:asciiTheme="majorHAnsi" w:hAnsiTheme="majorHAnsi" w:cstheme="majorHAnsi"/>
          <w:lang w:val="en-IN"/>
        </w:rPr>
        <w:t>: Improve review scores for underperforming products (e.g., request feedback, address issues, improve product quality).</w:t>
      </w:r>
    </w:p>
    <w:p w:rsidR="00705404" w:rsidRPr="001730AB" w:rsidRDefault="00705404" w:rsidP="00705404">
      <w:pPr>
        <w:rPr>
          <w:rFonts w:asciiTheme="majorHAnsi" w:hAnsiTheme="majorHAnsi" w:cstheme="majorHAnsi"/>
          <w:lang w:val="en-IN"/>
        </w:rPr>
      </w:pPr>
    </w:p>
    <w:p w:rsidR="001730AB" w:rsidRPr="001730AB" w:rsidRDefault="001730AB" w:rsidP="001730AB">
      <w:pPr>
        <w:ind w:left="360"/>
        <w:rPr>
          <w:rFonts w:ascii="Arial Black" w:hAnsi="Arial Black"/>
          <w:b/>
          <w:bCs/>
        </w:rPr>
      </w:pPr>
    </w:p>
    <w:sectPr w:rsidR="001730AB" w:rsidRPr="00173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5C749E2"/>
    <w:multiLevelType w:val="hybridMultilevel"/>
    <w:tmpl w:val="65B8A2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3A9F"/>
    <w:multiLevelType w:val="multilevel"/>
    <w:tmpl w:val="489C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8E56E47"/>
    <w:multiLevelType w:val="hybridMultilevel"/>
    <w:tmpl w:val="C25E2A8A"/>
    <w:lvl w:ilvl="0" w:tplc="40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91F6ADA"/>
    <w:multiLevelType w:val="hybridMultilevel"/>
    <w:tmpl w:val="B31E366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4531F6"/>
    <w:multiLevelType w:val="hybridMultilevel"/>
    <w:tmpl w:val="E5768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880A34"/>
    <w:multiLevelType w:val="hybridMultilevel"/>
    <w:tmpl w:val="2E003314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5" w15:restartNumberingAfterBreak="0">
    <w:nsid w:val="4B780005"/>
    <w:multiLevelType w:val="multilevel"/>
    <w:tmpl w:val="B9C4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9670208"/>
    <w:multiLevelType w:val="multilevel"/>
    <w:tmpl w:val="5A9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65D900A6"/>
    <w:multiLevelType w:val="hybridMultilevel"/>
    <w:tmpl w:val="40BCF6EC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30" w15:restartNumberingAfterBreak="0">
    <w:nsid w:val="6A494B93"/>
    <w:multiLevelType w:val="multilevel"/>
    <w:tmpl w:val="3640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9F2F9C"/>
    <w:multiLevelType w:val="multilevel"/>
    <w:tmpl w:val="6C6E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BE42BD4"/>
    <w:multiLevelType w:val="hybridMultilevel"/>
    <w:tmpl w:val="409C3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30043164">
    <w:abstractNumId w:val="26"/>
  </w:num>
  <w:num w:numId="2" w16cid:durableId="1213661801">
    <w:abstractNumId w:val="13"/>
  </w:num>
  <w:num w:numId="3" w16cid:durableId="1817256772">
    <w:abstractNumId w:val="10"/>
  </w:num>
  <w:num w:numId="4" w16cid:durableId="182981908">
    <w:abstractNumId w:val="32"/>
  </w:num>
  <w:num w:numId="5" w16cid:durableId="751313698">
    <w:abstractNumId w:val="14"/>
  </w:num>
  <w:num w:numId="6" w16cid:durableId="1623465239">
    <w:abstractNumId w:val="19"/>
  </w:num>
  <w:num w:numId="7" w16cid:durableId="1085031829">
    <w:abstractNumId w:val="21"/>
  </w:num>
  <w:num w:numId="8" w16cid:durableId="1881744893">
    <w:abstractNumId w:val="9"/>
  </w:num>
  <w:num w:numId="9" w16cid:durableId="1713536730">
    <w:abstractNumId w:val="7"/>
  </w:num>
  <w:num w:numId="10" w16cid:durableId="1573546530">
    <w:abstractNumId w:val="6"/>
  </w:num>
  <w:num w:numId="11" w16cid:durableId="743918278">
    <w:abstractNumId w:val="5"/>
  </w:num>
  <w:num w:numId="12" w16cid:durableId="1812288228">
    <w:abstractNumId w:val="4"/>
  </w:num>
  <w:num w:numId="13" w16cid:durableId="1000621319">
    <w:abstractNumId w:val="8"/>
  </w:num>
  <w:num w:numId="14" w16cid:durableId="1574778695">
    <w:abstractNumId w:val="3"/>
  </w:num>
  <w:num w:numId="15" w16cid:durableId="1369912348">
    <w:abstractNumId w:val="2"/>
  </w:num>
  <w:num w:numId="16" w16cid:durableId="792602772">
    <w:abstractNumId w:val="1"/>
  </w:num>
  <w:num w:numId="17" w16cid:durableId="335426314">
    <w:abstractNumId w:val="0"/>
  </w:num>
  <w:num w:numId="18" w16cid:durableId="1611863385">
    <w:abstractNumId w:val="15"/>
  </w:num>
  <w:num w:numId="19" w16cid:durableId="361825549">
    <w:abstractNumId w:val="17"/>
  </w:num>
  <w:num w:numId="20" w16cid:durableId="613823690">
    <w:abstractNumId w:val="28"/>
  </w:num>
  <w:num w:numId="21" w16cid:durableId="1986542005">
    <w:abstractNumId w:val="20"/>
  </w:num>
  <w:num w:numId="22" w16cid:durableId="1929918556">
    <w:abstractNumId w:val="12"/>
  </w:num>
  <w:num w:numId="23" w16cid:durableId="371418198">
    <w:abstractNumId w:val="34"/>
  </w:num>
  <w:num w:numId="24" w16cid:durableId="1044523921">
    <w:abstractNumId w:val="11"/>
  </w:num>
  <w:num w:numId="25" w16cid:durableId="2056545262">
    <w:abstractNumId w:val="33"/>
  </w:num>
  <w:num w:numId="26" w16cid:durableId="79765920">
    <w:abstractNumId w:val="18"/>
  </w:num>
  <w:num w:numId="27" w16cid:durableId="1722711677">
    <w:abstractNumId w:val="24"/>
  </w:num>
  <w:num w:numId="28" w16cid:durableId="245040700">
    <w:abstractNumId w:val="29"/>
  </w:num>
  <w:num w:numId="29" w16cid:durableId="1824545853">
    <w:abstractNumId w:val="23"/>
  </w:num>
  <w:num w:numId="30" w16cid:durableId="1739160441">
    <w:abstractNumId w:val="25"/>
  </w:num>
  <w:num w:numId="31" w16cid:durableId="237449972">
    <w:abstractNumId w:val="16"/>
  </w:num>
  <w:num w:numId="32" w16cid:durableId="186144328">
    <w:abstractNumId w:val="31"/>
  </w:num>
  <w:num w:numId="33" w16cid:durableId="2145805812">
    <w:abstractNumId w:val="27"/>
  </w:num>
  <w:num w:numId="34" w16cid:durableId="2114400471">
    <w:abstractNumId w:val="22"/>
  </w:num>
  <w:num w:numId="35" w16cid:durableId="5389059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07"/>
    <w:rsid w:val="000044FC"/>
    <w:rsid w:val="000F5FF4"/>
    <w:rsid w:val="001730AB"/>
    <w:rsid w:val="002A6891"/>
    <w:rsid w:val="002E45AD"/>
    <w:rsid w:val="003F1335"/>
    <w:rsid w:val="00421EB2"/>
    <w:rsid w:val="004576F0"/>
    <w:rsid w:val="005A48E0"/>
    <w:rsid w:val="006042FA"/>
    <w:rsid w:val="00645252"/>
    <w:rsid w:val="006C1F8C"/>
    <w:rsid w:val="006D3D74"/>
    <w:rsid w:val="00705404"/>
    <w:rsid w:val="00720507"/>
    <w:rsid w:val="008341BC"/>
    <w:rsid w:val="0083569A"/>
    <w:rsid w:val="008E37B2"/>
    <w:rsid w:val="0090592B"/>
    <w:rsid w:val="00A56127"/>
    <w:rsid w:val="00A9204E"/>
    <w:rsid w:val="00B47825"/>
    <w:rsid w:val="00C61FCD"/>
    <w:rsid w:val="00CB04EA"/>
    <w:rsid w:val="00D13343"/>
    <w:rsid w:val="00DE776E"/>
    <w:rsid w:val="00E52BCD"/>
    <w:rsid w:val="00E64E92"/>
    <w:rsid w:val="00EA6605"/>
    <w:rsid w:val="00EB20C1"/>
    <w:rsid w:val="00FE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13748"/>
  <w15:chartTrackingRefBased/>
  <w15:docId w15:val="{D44F379A-5FC5-45D0-B30C-7A3E4513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FE0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ir%20Aadhithya\AppData\Local\Microsoft\Office\16.0\DTS\en-IN%7b83A8309E-6401-457F-B8DD-00278F0D654A%7d\%7b69D877E5-B45F-4936-AE0F-E028DC1FB3D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{69D877E5-B45F-4936-AE0F-E028DC1FB3D5}tf02786999_win32</Template>
  <TotalTime>109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 Aadhithya</dc:creator>
  <cp:keywords/>
  <dc:description/>
  <cp:lastModifiedBy>Kathir Aadhithya</cp:lastModifiedBy>
  <cp:revision>22</cp:revision>
  <dcterms:created xsi:type="dcterms:W3CDTF">2025-04-09T11:54:00Z</dcterms:created>
  <dcterms:modified xsi:type="dcterms:W3CDTF">2025-04-11T14:19:00Z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